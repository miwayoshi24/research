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cs=".Hiragino Kaku Gothic Interfac" w:hint="eastAsia"/>
          <w:color w:val="353535"/>
          <w:kern w:val="0"/>
        </w:rPr>
        <w:t>実験詳細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342769" w:rsidRDefault="00342769" w:rsidP="00342769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>Twitter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で有料モードで収集されたツイートからジオタグ付きのツイートを取ってくる。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counting_geo.py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有料モードで収集されたものは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raw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ファイル。そこからファイルごとにカウントする。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count_geo_per_file method 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で集められたのが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Total 3004877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でユーザ毎に上で作られたファイルから（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geotag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付きのみ）ツイート数をカウントする。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sum_count_geo method 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そこからトップユーザー４万人を選出する。ジオタグ付きのツイートをよく発しているトップユーザー。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top_geo_existing_user_id_40000.json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>blacklist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は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bot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とかが入ってる。つまり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2000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ツイート以上を発しているアカウント。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342769" w:rsidRDefault="00342769" w:rsidP="00342769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check_users.py 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で実際に生きているユーザーリストを作る。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db.lookups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に保存された。</w:t>
      </w:r>
      <w:r w:rsidRPr="00342769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 xml:space="preserve">67268 existing users </w:t>
      </w:r>
      <w:r w:rsidRPr="00342769">
        <w:rPr>
          <w:rFonts w:ascii=".Hiragino Kaku Gothic Interfac" w:eastAsia=".Hiragino Kaku Gothic Interfac" w:hAnsi="AppleSystemUIFont" w:cs=".Hiragino Kaku Gothic Interfac"/>
          <w:color w:val="353535"/>
          <w:kern w:val="0"/>
          <w:lang w:val="es-ES"/>
        </w:rPr>
        <w:t>(</w:t>
      </w:r>
      <w:r w:rsidRPr="00342769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 xml:space="preserve">como guarde encima del experimento anterior es mas de 40000 usuarios. 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Tengo que hacer de vuelta???</w:t>
      </w:r>
      <w:r>
        <w:rPr>
          <w:rFonts w:ascii=".Hiragino Kaku Gothic Interfac" w:eastAsia=".Hiragino Kaku Gothic Interfac" w:hAnsi="AppleSystemUIFont" w:cs=".Hiragino Kaku Gothic Interfac"/>
          <w:color w:val="353535"/>
          <w:kern w:val="0"/>
        </w:rPr>
        <w:t>)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342769" w:rsidRDefault="00342769" w:rsidP="00342769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collecting_tweet_with_API.py </w:t>
      </w:r>
      <w:r w:rsidRPr="00342769">
        <w:rPr>
          <w:rFonts w:ascii=".Hiragino Kaku Gothic Interfac" w:eastAsia=".Hiragino Kaku Gothic Interfac" w:hAnsi="AppleSystemUIFont" w:cs=".Hiragino Kaku Gothic Interfac" w:hint="eastAsia"/>
          <w:strike/>
          <w:color w:val="353535"/>
          <w:kern w:val="0"/>
        </w:rPr>
        <w:t>でこれらのユーザのツイートを</w:t>
      </w:r>
      <w:r w:rsidRPr="00342769">
        <w:rPr>
          <w:rFonts w:ascii="AppleSystemUIFont" w:eastAsia=".Hiragino Kaku Gothic Interfac" w:hAnsi="AppleSystemUIFont" w:cs="AppleSystemUIFont"/>
          <w:strike/>
          <w:color w:val="353535"/>
          <w:kern w:val="0"/>
        </w:rPr>
        <w:t xml:space="preserve">2018 </w:t>
      </w:r>
      <w:r w:rsidRPr="00342769">
        <w:rPr>
          <w:rFonts w:ascii=".Hiragino Kaku Gothic Interfac" w:eastAsia=".Hiragino Kaku Gothic Interfac" w:hAnsi="AppleSystemUIFont" w:cs=".Hiragino Kaku Gothic Interfac" w:hint="eastAsia"/>
          <w:strike/>
          <w:color w:val="353535"/>
          <w:kern w:val="0"/>
        </w:rPr>
        <w:t>年</w:t>
      </w:r>
      <w:r w:rsidRPr="00342769">
        <w:rPr>
          <w:rFonts w:ascii="AppleSystemUIFont" w:eastAsia=".Hiragino Kaku Gothic Interfac" w:hAnsi="AppleSystemUIFont" w:cs="AppleSystemUIFont"/>
          <w:strike/>
          <w:color w:val="353535"/>
          <w:kern w:val="0"/>
        </w:rPr>
        <w:t>4</w:t>
      </w:r>
      <w:r w:rsidRPr="00342769">
        <w:rPr>
          <w:rFonts w:ascii=".Hiragino Kaku Gothic Interfac" w:eastAsia=".Hiragino Kaku Gothic Interfac" w:hAnsi="AppleSystemUIFont" w:cs=".Hiragino Kaku Gothic Interfac" w:hint="eastAsia"/>
          <w:strike/>
          <w:color w:val="353535"/>
          <w:kern w:val="0"/>
        </w:rPr>
        <w:t>月</w:t>
      </w:r>
      <w:r w:rsidRPr="00342769">
        <w:rPr>
          <w:rFonts w:ascii="AppleSystemUIFont" w:eastAsia=".Hiragino Kaku Gothic Interfac" w:hAnsi="AppleSystemUIFont" w:cs="AppleSystemUIFont"/>
          <w:strike/>
          <w:color w:val="353535"/>
          <w:kern w:val="0"/>
        </w:rPr>
        <w:t>1</w:t>
      </w:r>
      <w:r w:rsidR="003A2469">
        <w:rPr>
          <w:rFonts w:ascii="AppleSystemUIFont" w:eastAsia=".Hiragino Kaku Gothic Interfac" w:hAnsi="AppleSystemUIFont" w:cs="AppleSystemUIFont"/>
          <w:strike/>
          <w:color w:val="353535"/>
          <w:kern w:val="0"/>
        </w:rPr>
        <w:t>3</w:t>
      </w:r>
      <w:r w:rsidRPr="00342769">
        <w:rPr>
          <w:rFonts w:ascii=".Hiragino Kaku Gothic Interfac" w:eastAsia=".Hiragino Kaku Gothic Interfac" w:hAnsi="AppleSystemUIFont" w:cs=".Hiragino Kaku Gothic Interfac" w:hint="eastAsia"/>
          <w:strike/>
          <w:color w:val="353535"/>
          <w:kern w:val="0"/>
        </w:rPr>
        <w:t>日から</w:t>
      </w:r>
      <w:r w:rsidRPr="00342769">
        <w:rPr>
          <w:rFonts w:ascii="AppleSystemUIFont" w:eastAsia=".Hiragino Kaku Gothic Interfac" w:hAnsi="AppleSystemUIFont" w:cs="AppleSystemUIFont"/>
          <w:strike/>
          <w:color w:val="353535"/>
          <w:kern w:val="0"/>
        </w:rPr>
        <w:t>201</w:t>
      </w:r>
      <w:r w:rsidR="003A2469">
        <w:rPr>
          <w:rFonts w:ascii="AppleSystemUIFont" w:eastAsia=".Hiragino Kaku Gothic Interfac" w:hAnsi="AppleSystemUIFont" w:cs="AppleSystemUIFont"/>
          <w:strike/>
          <w:color w:val="353535"/>
          <w:kern w:val="0"/>
        </w:rPr>
        <w:t>8</w:t>
      </w:r>
      <w:r w:rsidRPr="00342769">
        <w:rPr>
          <w:rFonts w:ascii=".Hiragino Kaku Gothic Interfac" w:eastAsia=".Hiragino Kaku Gothic Interfac" w:hAnsi="AppleSystemUIFont" w:cs=".Hiragino Kaku Gothic Interfac" w:hint="eastAsia"/>
          <w:strike/>
          <w:color w:val="353535"/>
          <w:kern w:val="0"/>
        </w:rPr>
        <w:t>年</w:t>
      </w:r>
      <w:r w:rsidRPr="00342769">
        <w:rPr>
          <w:rFonts w:ascii="AppleSystemUIFont" w:eastAsia=".Hiragino Kaku Gothic Interfac" w:hAnsi="AppleSystemUIFont" w:cs="AppleSystemUIFont"/>
          <w:strike/>
          <w:color w:val="353535"/>
          <w:kern w:val="0"/>
        </w:rPr>
        <w:t>4</w:t>
      </w:r>
      <w:r w:rsidRPr="00342769">
        <w:rPr>
          <w:rFonts w:ascii=".Hiragino Kaku Gothic Interfac" w:eastAsia=".Hiragino Kaku Gothic Interfac" w:hAnsi="AppleSystemUIFont" w:cs=".Hiragino Kaku Gothic Interfac" w:hint="eastAsia"/>
          <w:strike/>
          <w:color w:val="353535"/>
          <w:kern w:val="0"/>
        </w:rPr>
        <w:t>月</w:t>
      </w:r>
      <w:r w:rsidR="003A2469">
        <w:rPr>
          <w:rFonts w:ascii="AppleSystemUIFont" w:eastAsia=".Hiragino Kaku Gothic Interfac" w:hAnsi="AppleSystemUIFont" w:cs="AppleSystemUIFont" w:hint="eastAsia"/>
          <w:strike/>
          <w:color w:val="353535"/>
          <w:kern w:val="0"/>
        </w:rPr>
        <w:t>21</w:t>
      </w:r>
      <w:r w:rsidRPr="00342769">
        <w:rPr>
          <w:rFonts w:ascii=".Hiragino Kaku Gothic Interfac" w:eastAsia=".Hiragino Kaku Gothic Interfac" w:hAnsi="AppleSystemUIFont" w:cs=".Hiragino Kaku Gothic Interfac" w:hint="eastAsia"/>
          <w:strike/>
          <w:color w:val="353535"/>
          <w:kern w:val="0"/>
        </w:rPr>
        <w:t>日までの期間収集した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．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</w:t>
      </w:r>
    </w:p>
    <w:p w:rsidR="00610772" w:rsidRDefault="00610772" w:rsidP="00FD21AD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 w:hint="eastAsia"/>
          <w:color w:val="353535"/>
          <w:kern w:val="0"/>
        </w:rPr>
        <w:t>保存された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Collection</w:t>
      </w:r>
      <w:r>
        <w:rPr>
          <w:rFonts w:ascii="AppleSystemUIFont" w:eastAsia=".Hiragino Kaku Gothic Interfac" w:hAnsi="AppleSystemUIFont" w:cs="AppleSystemUIFont" w:hint="eastAsia"/>
          <w:color w:val="353535"/>
          <w:kern w:val="0"/>
        </w:rPr>
        <w:t>は以下の通り：</w:t>
      </w:r>
    </w:p>
    <w:p w:rsidR="00610772" w:rsidRDefault="00610772" w:rsidP="00FD21AD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>db.tweets_from_follow_users0</w:t>
      </w:r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>: 2926 registros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</w:t>
      </w:r>
    </w:p>
    <w:p w:rsidR="00610772" w:rsidRDefault="00610772" w:rsidP="00FD21AD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>db.tweets_from_follow_users1</w:t>
      </w:r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>: 1459 registros</w:t>
      </w:r>
    </w:p>
    <w:p w:rsidR="00610772" w:rsidRDefault="00610772" w:rsidP="00FD21AD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>db.tweets_from_follow_users2</w:t>
      </w:r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>: 1021 registros</w:t>
      </w:r>
    </w:p>
    <w:p w:rsidR="00610772" w:rsidRDefault="00610772" w:rsidP="00FD21AD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>db.tweets_from_follow_users3</w:t>
      </w:r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>: 890 registros</w:t>
      </w:r>
    </w:p>
    <w:p w:rsidR="00610772" w:rsidRDefault="00610772" w:rsidP="00FD21AD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>db.tweets_from_follow_users4</w:t>
      </w:r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>: 665</w:t>
      </w:r>
      <w:r w:rsidR="009E5B2E" w:rsidRPr="009E5B2E"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</w:t>
      </w:r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>registros</w:t>
      </w:r>
    </w:p>
    <w:p w:rsidR="00610772" w:rsidRDefault="00610772" w:rsidP="00FD21AD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>db.tweets_from_follow_users5</w:t>
      </w:r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>: 2672</w:t>
      </w:r>
      <w:r w:rsidR="009E5B2E" w:rsidRPr="009E5B2E"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</w:t>
      </w:r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>registros</w:t>
      </w:r>
    </w:p>
    <w:p w:rsidR="00610772" w:rsidRDefault="00610772" w:rsidP="00FD21AD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>db.tweets_from_follow_users6</w:t>
      </w:r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>: 1949</w:t>
      </w:r>
      <w:r w:rsidR="009E5B2E" w:rsidRPr="009E5B2E"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</w:t>
      </w:r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>registros</w:t>
      </w:r>
    </w:p>
    <w:p w:rsidR="00FD21AD" w:rsidRDefault="00610772" w:rsidP="00FD21AD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>db.tweets_from_follow_users7</w:t>
      </w:r>
      <w:r w:rsidR="009E5B2E">
        <w:rPr>
          <w:rFonts w:ascii="AppleSystemUIFont" w:eastAsia=".Hiragino Kaku Gothic Interfac" w:hAnsi="AppleSystemUIFont" w:cs="AppleSystemUIFont"/>
          <w:color w:val="353535"/>
          <w:kern w:val="0"/>
        </w:rPr>
        <w:t>: 839 registros</w:t>
      </w:r>
    </w:p>
    <w:p w:rsidR="00342769" w:rsidRP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</w:pPr>
      <w:r w:rsidRPr="00342769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>Se puede recolectar en paralelo utilizando 4 cuentas de API cambiando los parámetros de la cuenta</w:t>
      </w:r>
      <w:r w:rsidRPr="00342769">
        <w:rPr>
          <w:rFonts w:ascii=".Hiragino Kaku Gothic Interfac" w:eastAsia=".Hiragino Kaku Gothic Interfac" w:hAnsi="AppleSystemUIFont" w:cs=".Hiragino Kaku Gothic Interfac"/>
          <w:color w:val="353535"/>
          <w:kern w:val="0"/>
          <w:lang w:val="es-ES"/>
        </w:rPr>
        <w:t>,</w:t>
      </w:r>
      <w:r w:rsidRPr="00342769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 xml:space="preserve"> el nombre del archivo</w:t>
      </w:r>
    </w:p>
    <w:p w:rsidR="00342769" w:rsidRP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</w:pPr>
      <w:r w:rsidRPr="00342769"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>El comando line se escribe de esta forma: python collecting_tweet_with_API.py 0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API 1 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lastRenderedPageBreak/>
        <w:t>0: 0 a 5000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>1: 5000 a 10000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>API 2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>2: 10000 a 15000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>3: 15000 a 20000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>API 3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>4: 20000 a 25000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>5: 30000 a 35000</w:t>
      </w:r>
    </w:p>
    <w:p w:rsidR="00342769" w:rsidRDefault="00342769" w:rsidP="00342769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>API 4</w:t>
      </w:r>
    </w:p>
    <w:p w:rsidR="009A48A7" w:rsidRDefault="00342769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</w:rPr>
        <w:t>6: 35000 a 40000</w:t>
      </w:r>
    </w:p>
    <w:p w:rsidR="00342769" w:rsidRDefault="00342769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FB07C3" w:rsidRDefault="00FB07C3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 w:hint="eastAsia"/>
          <w:color w:val="353535"/>
          <w:kern w:val="0"/>
        </w:rPr>
        <w:t>それらのツイートを取った後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collect_follow_relationships method</w:t>
      </w:r>
      <w:r>
        <w:rPr>
          <w:rFonts w:ascii="AppleSystemUIFont" w:eastAsia=".Hiragino Kaku Gothic Interfac" w:hAnsi="AppleSystemUIFont" w:cs="AppleSystemUIFont" w:hint="eastAsia"/>
          <w:color w:val="353535"/>
          <w:kern w:val="0"/>
        </w:rPr>
        <w:t>でフォローユーザーのデータもとる。そして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db.ids</w:t>
      </w:r>
      <w:r>
        <w:rPr>
          <w:rFonts w:ascii="AppleSystemUIFont" w:eastAsia=".Hiragino Kaku Gothic Interfac" w:hAnsi="AppleSystemUIFont" w:cs="AppleSystemUIFont" w:hint="eastAsia"/>
          <w:color w:val="353535"/>
          <w:kern w:val="0"/>
        </w:rPr>
        <w:t>に格納。これもまた複数の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API</w:t>
      </w:r>
      <w:r>
        <w:rPr>
          <w:rFonts w:ascii="AppleSystemUIFont" w:eastAsia=".Hiragino Kaku Gothic Interfac" w:hAnsi="AppleSystemUIFont" w:cs="AppleSystemUIFont" w:hint="eastAsia"/>
          <w:color w:val="353535"/>
          <w:kern w:val="0"/>
        </w:rPr>
        <w:t>アカウント並行で行う。</w:t>
      </w:r>
    </w:p>
    <w:p w:rsidR="00FB07C3" w:rsidRDefault="00FB07C3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AppleSystemUIFont" w:eastAsia=".Hiragino Kaku Gothic Interfac" w:hAnsi="AppleSystemUIFont" w:cs="AppleSystemUIFont" w:hint="eastAsia"/>
          <w:color w:val="353535"/>
          <w:kern w:val="0"/>
        </w:rPr>
        <w:t>それから</w:t>
      </w:r>
      <w:r w:rsidRPr="00FB07C3">
        <w:rPr>
          <w:rFonts w:ascii="AppleSystemUIFont" w:eastAsia=".Hiragino Kaku Gothic Interfac" w:hAnsi="AppleSystemUIFont" w:cs="AppleSystemUIFont"/>
          <w:color w:val="353535"/>
          <w:kern w:val="0"/>
        </w:rPr>
        <w:t>make_user_list_for_experiment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method</w:t>
      </w:r>
      <w:r>
        <w:rPr>
          <w:rFonts w:ascii="AppleSystemUIFont" w:eastAsia=".Hiragino Kaku Gothic Interfac" w:hAnsi="AppleSystemUIFont" w:cs="AppleSystemUIFont" w:hint="eastAsia"/>
          <w:color w:val="353535"/>
          <w:kern w:val="0"/>
        </w:rPr>
        <w:t>でタイムウィンドウを作って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json file</w:t>
      </w:r>
      <w:r>
        <w:rPr>
          <w:rFonts w:ascii="AppleSystemUIFont" w:eastAsia=".Hiragino Kaku Gothic Interfac" w:hAnsi="AppleSystemUIFont" w:cs="AppleSystemUIFont" w:hint="eastAsia"/>
          <w:color w:val="353535"/>
          <w:kern w:val="0"/>
        </w:rPr>
        <w:t>に出力する。</w:t>
      </w:r>
    </w:p>
    <w:p w:rsidR="00FB07C3" w:rsidRDefault="00FB07C3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  <w:bookmarkStart w:id="0" w:name="_GoBack"/>
      <w:bookmarkEnd w:id="0"/>
    </w:p>
    <w:p w:rsidR="00B4373B" w:rsidRPr="00B4373B" w:rsidRDefault="00B4373B" w:rsidP="00342769">
      <w:pPr>
        <w:rPr>
          <w:rFonts w:ascii="AppleSystemUIFont" w:eastAsia=".Hiragino Kaku Gothic Interfac" w:hAnsi="AppleSystemUIFont" w:cs="AppleSystemUIFont"/>
          <w:b/>
          <w:color w:val="353535"/>
          <w:kern w:val="0"/>
          <w:u w:val="single"/>
        </w:rPr>
      </w:pPr>
      <w:r w:rsidRPr="00B4373B">
        <w:rPr>
          <w:rFonts w:ascii="AppleSystemUIFont" w:eastAsia=".Hiragino Kaku Gothic Interfac" w:hAnsi="AppleSystemUIFont" w:cs="AppleSystemUIFont"/>
          <w:b/>
          <w:color w:val="353535"/>
          <w:kern w:val="0"/>
          <w:u w:val="single"/>
        </w:rPr>
        <w:lastRenderedPageBreak/>
        <w:t>Mongoimport mongoexport</w:t>
      </w:r>
      <w:r w:rsidRPr="00B4373B">
        <w:rPr>
          <w:rFonts w:ascii="AppleSystemUIFont" w:eastAsia=".Hiragino Kaku Gothic Interfac" w:hAnsi="AppleSystemUIFont" w:cs="AppleSystemUIFont" w:hint="eastAsia"/>
          <w:b/>
          <w:color w:val="353535"/>
          <w:kern w:val="0"/>
          <w:u w:val="single"/>
        </w:rPr>
        <w:t>の使い方</w:t>
      </w: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</w:pPr>
      <w:r w:rsidRPr="00B4373B">
        <w:rPr>
          <w:rFonts w:ascii="AppleSystemUIFont" w:eastAsia=".Hiragino Kaku Gothic Interfac" w:hAnsi="AppleSystemUIFont" w:cs="AppleSystemUIFont" w:hint="eastAsia"/>
          <w:color w:val="353535"/>
          <w:kern w:val="0"/>
          <w:lang w:val="es-ES"/>
        </w:rPr>
        <w:t xml:space="preserve">Es un ejecutable, por tanto no se ejecuta en la consola de mongo corriendo. </w:t>
      </w: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</w:pPr>
      <w:r>
        <w:rPr>
          <w:rFonts w:ascii="AppleSystemUIFont" w:eastAsia=".Hiragino Kaku Gothic Interfac" w:hAnsi="AppleSystemUIFont" w:cs="AppleSystemUIFont"/>
          <w:color w:val="353535"/>
          <w:kern w:val="0"/>
          <w:lang w:val="es-ES"/>
        </w:rPr>
        <w:t>Abres otra consola y vas a la carpeta bin/</w:t>
      </w:r>
    </w:p>
    <w:p w:rsidR="00B4373B" w:rsidRP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  <w:r w:rsidRPr="00B4373B">
        <w:rPr>
          <w:rFonts w:ascii="AppleSystemUIFont" w:eastAsia=".Hiragino Kaku Gothic Interfac" w:hAnsi="AppleSystemUIFont" w:cs="AppleSystemUIFont"/>
          <w:color w:val="353535"/>
          <w:kern w:val="0"/>
        </w:rPr>
        <w:t>Ejecutar el comando: mongoexport –db Tweets –collection tweets_from_users –file /home/miwayoshi/</w:t>
      </w: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Pr="00B4373B" w:rsidRDefault="00B4373B" w:rsidP="00342769">
      <w:pPr>
        <w:rPr>
          <w:rFonts w:ascii="AppleSystemUIFont" w:eastAsia=".Hiragino Kaku Gothic Interfac" w:hAnsi="AppleSystemUIFont" w:cs="AppleSystemUIFont" w:hint="eastAsia"/>
          <w:color w:val="353535"/>
          <w:kern w:val="0"/>
        </w:rPr>
      </w:pPr>
    </w:p>
    <w:p w:rsidR="00B4373B" w:rsidRP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P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P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P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Pr="00B4373B" w:rsidRDefault="00B4373B" w:rsidP="00342769">
      <w:pPr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B4373B" w:rsidRPr="00B4373B" w:rsidRDefault="00B4373B" w:rsidP="00342769">
      <w:pPr>
        <w:rPr>
          <w:rFonts w:ascii="AppleSystemUIFont" w:eastAsia=".Hiragino Kaku Gothic Interfac" w:hAnsi="AppleSystemUIFont" w:cs="AppleSystemUIFont" w:hint="eastAsia"/>
          <w:color w:val="353535"/>
          <w:kern w:val="0"/>
        </w:rPr>
      </w:pPr>
    </w:p>
    <w:p w:rsidR="00342769" w:rsidRPr="00B4373B" w:rsidRDefault="00342769" w:rsidP="00342769"/>
    <w:sectPr w:rsidR="00342769" w:rsidRPr="00B4373B" w:rsidSect="005B1BC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.Hiragino Kaku Gothic Interfac">
    <w:altName w:val="游ゴシック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69"/>
    <w:rsid w:val="00342769"/>
    <w:rsid w:val="003A2469"/>
    <w:rsid w:val="005B1BCB"/>
    <w:rsid w:val="00610772"/>
    <w:rsid w:val="009A48A7"/>
    <w:rsid w:val="009E5B2E"/>
    <w:rsid w:val="00B4373B"/>
    <w:rsid w:val="00FB07C3"/>
    <w:rsid w:val="00FD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EEC72"/>
  <w14:defaultImageDpi w14:val="32767"/>
  <w15:chartTrackingRefBased/>
  <w15:docId w15:val="{34CC558B-3053-0D45-A2C1-8D141D0D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Miwa Yoshimura</dc:creator>
  <cp:keywords/>
  <dc:description/>
  <cp:lastModifiedBy>Miwa Yoshimura</cp:lastModifiedBy>
  <cp:revision>3</cp:revision>
  <dcterms:created xsi:type="dcterms:W3CDTF">2018-04-25T08:27:00Z</dcterms:created>
  <dcterms:modified xsi:type="dcterms:W3CDTF">2018-05-17T07:09:00Z</dcterms:modified>
</cp:coreProperties>
</file>